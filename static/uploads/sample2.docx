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3044E" w:rsidRDefault="0003044E">
      <w:pPr>
        <w:pStyle w:val="Heading1"/>
      </w:pPr>
      <w:r>
        <w:t>This is Heading1 Text</w:t>
      </w:r>
    </w:p>
    <w:p w:rsidR="0003044E" w:rsidRDefault="0003044E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03044E" w:rsidRDefault="0003044E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03044E" w:rsidRDefault="0003044E">
      <w:r>
        <w:t>This is more Normal text.</w:t>
      </w:r>
    </w:p>
    <w:p w:rsidR="0003044E" w:rsidRDefault="0003044E">
      <w:pPr>
        <w:pStyle w:val="Heading2"/>
      </w:pPr>
      <w:r>
        <w:t>This is Heading 2 text</w:t>
      </w:r>
    </w:p>
    <w:p w:rsidR="0003044E" w:rsidRDefault="0003044E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03044E" w:rsidRDefault="0003044E">
      <w:pPr>
        <w:rPr>
          <w:rFonts w:ascii="Symbol" w:hAnsi="Symbol" w:cs="Symbol"/>
          <w:sz w:val="32"/>
        </w:rPr>
      </w:pPr>
    </w:p>
    <w:sectPr w:rsidR="0003044E" w:rsidSect="00350F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charset w:val="01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00000003"/>
    <w:multiLevelType w:val="singleLevel"/>
    <w:tmpl w:val="00000003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426508"/>
    <w:rsid w:val="0003044E"/>
    <w:rsid w:val="00350FA9"/>
    <w:rsid w:val="00426508"/>
    <w:rsid w:val="00C5491A"/>
    <w:rsid w:val="00E06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FA9"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350FA9"/>
    <w:pPr>
      <w:keepNext/>
      <w:tabs>
        <w:tab w:val="num" w:pos="0"/>
      </w:tabs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350FA9"/>
    <w:pPr>
      <w:keepNext/>
      <w:tabs>
        <w:tab w:val="num" w:pos="0"/>
      </w:tabs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350FA9"/>
  </w:style>
  <w:style w:type="character" w:customStyle="1" w:styleId="WW8Num2z0">
    <w:name w:val="WW8Num2z0"/>
    <w:rsid w:val="00350FA9"/>
  </w:style>
  <w:style w:type="character" w:customStyle="1" w:styleId="WW8Num3z0">
    <w:name w:val="WW8Num3z0"/>
    <w:rsid w:val="00350FA9"/>
  </w:style>
  <w:style w:type="character" w:customStyle="1" w:styleId="WW8Num4z0">
    <w:name w:val="WW8Num4z0"/>
    <w:rsid w:val="00350FA9"/>
  </w:style>
  <w:style w:type="character" w:customStyle="1" w:styleId="WW8Num5z0">
    <w:name w:val="WW8Num5z0"/>
    <w:rsid w:val="00350FA9"/>
    <w:rPr>
      <w:rFonts w:ascii="Symbol" w:hAnsi="Symbol" w:cs="Symbol" w:hint="default"/>
    </w:rPr>
  </w:style>
  <w:style w:type="character" w:customStyle="1" w:styleId="WW8Num6z0">
    <w:name w:val="WW8Num6z0"/>
    <w:rsid w:val="00350FA9"/>
    <w:rPr>
      <w:rFonts w:ascii="Symbol" w:hAnsi="Symbol" w:cs="Symbol" w:hint="default"/>
    </w:rPr>
  </w:style>
  <w:style w:type="character" w:customStyle="1" w:styleId="WW8Num7z0">
    <w:name w:val="WW8Num7z0"/>
    <w:rsid w:val="00350FA9"/>
    <w:rPr>
      <w:rFonts w:ascii="Symbol" w:hAnsi="Symbol" w:cs="Symbol" w:hint="default"/>
    </w:rPr>
  </w:style>
  <w:style w:type="character" w:customStyle="1" w:styleId="WW8Num8z0">
    <w:name w:val="WW8Num8z0"/>
    <w:rsid w:val="00350FA9"/>
    <w:rPr>
      <w:rFonts w:ascii="Symbol" w:hAnsi="Symbol" w:cs="Symbol" w:hint="default"/>
    </w:rPr>
  </w:style>
  <w:style w:type="character" w:customStyle="1" w:styleId="WW8Num9z0">
    <w:name w:val="WW8Num9z0"/>
    <w:rsid w:val="00350FA9"/>
  </w:style>
  <w:style w:type="character" w:customStyle="1" w:styleId="WW8Num10z0">
    <w:name w:val="WW8Num10z0"/>
    <w:rsid w:val="00350FA9"/>
    <w:rPr>
      <w:rFonts w:ascii="Symbol" w:hAnsi="Symbol" w:cs="Symbol" w:hint="default"/>
    </w:rPr>
  </w:style>
  <w:style w:type="character" w:customStyle="1" w:styleId="WW8Num11z0">
    <w:name w:val="WW8Num11z0"/>
    <w:rsid w:val="00350FA9"/>
    <w:rPr>
      <w:rFonts w:ascii="Symbol" w:hAnsi="Symbol" w:cs="Symbol" w:hint="default"/>
    </w:rPr>
  </w:style>
  <w:style w:type="character" w:customStyle="1" w:styleId="WW8Num11z1">
    <w:name w:val="WW8Num11z1"/>
    <w:rsid w:val="00350FA9"/>
    <w:rPr>
      <w:rFonts w:ascii="Courier New" w:hAnsi="Courier New" w:cs="Courier New" w:hint="default"/>
    </w:rPr>
  </w:style>
  <w:style w:type="character" w:customStyle="1" w:styleId="WW8Num11z2">
    <w:name w:val="WW8Num11z2"/>
    <w:rsid w:val="00350FA9"/>
    <w:rPr>
      <w:rFonts w:ascii="Wingdings" w:hAnsi="Wingdings" w:cs="Wingdings" w:hint="default"/>
    </w:rPr>
  </w:style>
  <w:style w:type="character" w:customStyle="1" w:styleId="WW8Num12z0">
    <w:name w:val="WW8Num12z0"/>
    <w:rsid w:val="00350FA9"/>
  </w:style>
  <w:style w:type="character" w:customStyle="1" w:styleId="WW8Num12z1">
    <w:name w:val="WW8Num12z1"/>
    <w:rsid w:val="00350FA9"/>
  </w:style>
  <w:style w:type="character" w:customStyle="1" w:styleId="WW8Num12z2">
    <w:name w:val="WW8Num12z2"/>
    <w:rsid w:val="00350FA9"/>
  </w:style>
  <w:style w:type="character" w:customStyle="1" w:styleId="WW8Num12z3">
    <w:name w:val="WW8Num12z3"/>
    <w:rsid w:val="00350FA9"/>
  </w:style>
  <w:style w:type="character" w:customStyle="1" w:styleId="WW8Num12z4">
    <w:name w:val="WW8Num12z4"/>
    <w:rsid w:val="00350FA9"/>
  </w:style>
  <w:style w:type="character" w:customStyle="1" w:styleId="WW8Num12z5">
    <w:name w:val="WW8Num12z5"/>
    <w:rsid w:val="00350FA9"/>
  </w:style>
  <w:style w:type="character" w:customStyle="1" w:styleId="WW8Num12z6">
    <w:name w:val="WW8Num12z6"/>
    <w:rsid w:val="00350FA9"/>
  </w:style>
  <w:style w:type="character" w:customStyle="1" w:styleId="WW8Num12z7">
    <w:name w:val="WW8Num12z7"/>
    <w:rsid w:val="00350FA9"/>
  </w:style>
  <w:style w:type="character" w:customStyle="1" w:styleId="WW8Num12z8">
    <w:name w:val="WW8Num12z8"/>
    <w:rsid w:val="00350FA9"/>
  </w:style>
  <w:style w:type="character" w:customStyle="1" w:styleId="WW8Num13z0">
    <w:name w:val="WW8Num13z0"/>
    <w:rsid w:val="00350FA9"/>
  </w:style>
  <w:style w:type="character" w:customStyle="1" w:styleId="WW8Num13z1">
    <w:name w:val="WW8Num13z1"/>
    <w:rsid w:val="00350FA9"/>
  </w:style>
  <w:style w:type="character" w:customStyle="1" w:styleId="WW8Num13z2">
    <w:name w:val="WW8Num13z2"/>
    <w:rsid w:val="00350FA9"/>
    <w:rPr>
      <w:rFonts w:ascii="Wingdings" w:hAnsi="Wingdings" w:cs="Wingdings" w:hint="default"/>
    </w:rPr>
  </w:style>
  <w:style w:type="character" w:customStyle="1" w:styleId="WW8Num13z3">
    <w:name w:val="WW8Num13z3"/>
    <w:rsid w:val="00350FA9"/>
    <w:rPr>
      <w:rFonts w:ascii="Symbol" w:hAnsi="Symbol" w:cs="Symbol" w:hint="default"/>
    </w:rPr>
  </w:style>
  <w:style w:type="character" w:customStyle="1" w:styleId="WW8Num13z4">
    <w:name w:val="WW8Num13z4"/>
    <w:rsid w:val="00350FA9"/>
    <w:rPr>
      <w:rFonts w:ascii="Courier New" w:hAnsi="Courier New" w:cs="Courier New" w:hint="default"/>
    </w:rPr>
  </w:style>
  <w:style w:type="character" w:customStyle="1" w:styleId="InlineStyle">
    <w:name w:val="InlineStyle"/>
    <w:basedOn w:val="DefaultParagraphFont"/>
    <w:rsid w:val="00350FA9"/>
    <w:rPr>
      <w:rFonts w:ascii="Courier New" w:hAnsi="Courier New" w:cs="Courier New"/>
      <w:sz w:val="18"/>
    </w:rPr>
  </w:style>
  <w:style w:type="paragraph" w:customStyle="1" w:styleId="Heading">
    <w:name w:val="Heading"/>
    <w:basedOn w:val="Normal"/>
    <w:next w:val="BodyText"/>
    <w:rsid w:val="00350FA9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350FA9"/>
    <w:pPr>
      <w:spacing w:after="140" w:line="276" w:lineRule="auto"/>
    </w:pPr>
  </w:style>
  <w:style w:type="paragraph" w:styleId="List">
    <w:name w:val="List"/>
    <w:basedOn w:val="BodyText"/>
    <w:rsid w:val="00350FA9"/>
    <w:rPr>
      <w:rFonts w:cs="Lohit Devanagari"/>
    </w:rPr>
  </w:style>
  <w:style w:type="paragraph" w:styleId="Caption">
    <w:name w:val="caption"/>
    <w:basedOn w:val="Normal"/>
    <w:qFormat/>
    <w:rsid w:val="00350FA9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rsid w:val="00350FA9"/>
    <w:pPr>
      <w:suppressLineNumbers/>
    </w:pPr>
    <w:rPr>
      <w:rFonts w:cs="Lohit Devanagari"/>
    </w:rPr>
  </w:style>
  <w:style w:type="paragraph" w:customStyle="1" w:styleId="BlockStyleTest">
    <w:name w:val="BlockStyleTest"/>
    <w:basedOn w:val="Normal"/>
    <w:rsid w:val="00350FA9"/>
    <w:pPr>
      <w:spacing w:before="120" w:after="120"/>
    </w:pPr>
    <w:rPr>
      <w:rFonts w:ascii="Arial" w:hAnsi="Arial" w:cs="Arial"/>
      <w:b/>
      <w:i/>
      <w:sz w:val="28"/>
    </w:rPr>
  </w:style>
  <w:style w:type="paragraph" w:customStyle="1" w:styleId="TableContents">
    <w:name w:val="Table Contents"/>
    <w:basedOn w:val="Normal"/>
    <w:rsid w:val="00350FA9"/>
    <w:pPr>
      <w:suppressLineNumbers/>
    </w:pPr>
  </w:style>
  <w:style w:type="paragraph" w:customStyle="1" w:styleId="TableHeading">
    <w:name w:val="Table Heading"/>
    <w:basedOn w:val="TableContents"/>
    <w:rsid w:val="00350FA9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D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D65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Lexis Nexis Group</dc:creator>
  <cp:lastModifiedBy>pc</cp:lastModifiedBy>
  <cp:revision>3</cp:revision>
  <cp:lastPrinted>1601-01-01T00:00:00Z</cp:lastPrinted>
  <dcterms:created xsi:type="dcterms:W3CDTF">2019-04-30T20:48:00Z</dcterms:created>
  <dcterms:modified xsi:type="dcterms:W3CDTF">2020-09-23T20:31:00Z</dcterms:modified>
</cp:coreProperties>
</file>